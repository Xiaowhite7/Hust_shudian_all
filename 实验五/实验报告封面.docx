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1982470</wp:posOffset>
            </wp:positionH>
            <wp:positionV relativeFrom="paragraph">
              <wp:posOffset>-299720</wp:posOffset>
            </wp:positionV>
            <wp:extent cx="3237865" cy="1064895"/>
            <wp:effectExtent l="0" t="0" r="1270" b="190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7611" cy="10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-1170305</wp:posOffset>
                </wp:positionV>
                <wp:extent cx="19050" cy="3605530"/>
                <wp:effectExtent l="0" t="0" r="19050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0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35pt;margin-top:-92.15pt;height:283.9pt;width:1.5pt;z-index:251663360;mso-width-relative:page;mso-height-relative:page;" filled="f" stroked="t" coordsize="21600,21600" o:gfxdata="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G/DA2gAAAAoBAAAPAAAAAAAAAAEAIAAAACIAAABkcnMvZG93bnJldi54bWxQSwECFAAUAAAA&#10;CACHTuJAseyFMuwBAAC1AwAADgAAAAAAAAABACAAAAAp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-1170305</wp:posOffset>
                </wp:positionV>
                <wp:extent cx="36830" cy="10687685"/>
                <wp:effectExtent l="0" t="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1068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75pt;margin-top:-92.15pt;height:841.55pt;width:2.9pt;z-index:251662336;mso-width-relative:page;mso-height-relative:page;" filled="f" stroked="t" coordsize="21600,21600" o:gfxdata="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krw+tsAAAALAQAADwAAAAAAAAABACAAAAAiAAAAZHJzL2Rvd25yZXYueG1sUEsBAhQA&#10;FAAAAAgAh07iQNMWg6TvAQAAtgMAAA4AAAAAAAAAAQAgAAAAK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-956945</wp:posOffset>
                </wp:positionH>
                <wp:positionV relativeFrom="paragraph">
                  <wp:posOffset>-1162685</wp:posOffset>
                </wp:positionV>
                <wp:extent cx="1134110" cy="10673080"/>
                <wp:effectExtent l="0" t="0" r="9525" b="0"/>
                <wp:wrapNone/>
                <wp:docPr id="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856" cy="106728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i/>
                                <w:iCs/>
                                <w:color w:val="FFFFFF" w:themeColor="background1"/>
                                <w:sz w:val="84"/>
                                <w:szCs w:val="8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75.35pt;margin-top:-91.55pt;height:840.4pt;width:89.3pt;mso-position-horizontal-relative:margin;z-index:251661312;v-text-anchor:middle;mso-width-relative:page;mso-height-relative:page;" fillcolor="#2E75B6 [2404]" filled="t" stroked="f" coordsize="21600,21600" o:gfxdata="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cN6KdoAAAANAQAADwAAAAAA&#10;AAABACAAAAAiAAAAZHJzL2Rvd25yZXYueG1sUEsBAhQAFAAAAAgAh07iQFoNHzFKAgAAewQAAA4A&#10;AAAAAAAAAQAgAAAAKQEAAGRycy9lMm9Eb2MueG1sUEsFBgAAAAAGAAYAWQEAAOUFAAAAAA==&#10;">
                <v:fill on="t" focussize="0,0"/>
                <v:stroke on="f" weight="1pt" miterlimit="8" joinstyle="miter"/>
                <v:imagedata o:title=""/>
                <o:lock v:ext="edit" aspectratio="f"/>
                <v:textbox inset="5.08mm,1.27mm,5.08mm,1.27mm">
                  <w:txbxContent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华文中宋" w:hAnsi="华文中宋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i/>
                          <w:iCs/>
                          <w:color w:val="FFFFFF" w:themeColor="background1"/>
                          <w:sz w:val="84"/>
                          <w:szCs w:val="8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contextualSpacing/>
      </w:pPr>
    </w:p>
    <w:p>
      <w:pPr>
        <w:widowControl/>
        <w:contextualSpacing/>
        <w:jc w:val="left"/>
      </w:pPr>
    </w:p>
    <w:p>
      <w:pPr>
        <w:widowControl/>
        <w:contextualSpacing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1525905</wp:posOffset>
                </wp:positionH>
                <wp:positionV relativeFrom="paragraph">
                  <wp:posOffset>141605</wp:posOffset>
                </wp:positionV>
                <wp:extent cx="3783330" cy="1270000"/>
                <wp:effectExtent l="0" t="0" r="0" b="0"/>
                <wp:wrapNone/>
                <wp:docPr id="1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333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6"/>
                              <w:jc w:val="center"/>
                              <w:rPr>
                                <w:rFonts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数字电路与逻辑设计</w:t>
                            </w:r>
                          </w:p>
                          <w:p>
                            <w:pPr>
                              <w:pStyle w:val="56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  <w:r>
                              <w:rPr>
                                <w:rFonts w:hint="eastAsia" w:ascii="Cambria" w:hAnsi="Cambria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验报告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120.15pt;margin-top:11.15pt;height:100pt;width:297.9pt;mso-position-horizontal-relative:margin;z-index:251659264;v-text-anchor:middle;mso-width-relative:page;mso-height-relative:page;" filled="f" stroked="f" coordsize="21600,21600" o:gfxdata="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0JKE9UAAAAK&#10;AQAADwAAAAAAAAABACAAAAAiAAAAZHJzL2Rvd25yZXYueG1sUEsBAhQAFAAAAAgAh07iQPh3kO8f&#10;AgAAMAQAAA4AAAAAAAAAAQAgAAAAJAEAAGRycy9lMm9Eb2MueG1sUEsFBgAAAAAGAAYAWQEAALUF&#10;AAAAAA==&#10;">
                <v:fill on="f" focussize="0,0"/>
                <v:stroke on="f" weight="1pt" miterlimit="8" joinstyle="miter"/>
                <v:imagedata o:title=""/>
                <o:lock v:ext="edit" aspectratio="f"/>
                <v:textbox inset="5.08mm,1.27mm,5.08mm,1.27mm" style="mso-fit-shape-to-text:t;">
                  <w:txbxContent>
                    <w:p>
                      <w:pPr>
                        <w:pStyle w:val="56"/>
                        <w:jc w:val="center"/>
                        <w:rPr>
                          <w:rFonts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数字电路与逻辑设计</w:t>
                      </w:r>
                    </w:p>
                    <w:p>
                      <w:pPr>
                        <w:pStyle w:val="56"/>
                        <w:jc w:val="center"/>
                        <w:rPr>
                          <w:rFonts w:ascii="华文中宋" w:hAnsi="华文中宋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  <w:r>
                        <w:rPr>
                          <w:rFonts w:hint="eastAsia" w:ascii="Cambria" w:hAnsi="Cambria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</w:t>
                      </w:r>
                      <w:r>
                        <w:rPr>
                          <w:rFonts w:hint="eastAsia" w:ascii="华文中宋" w:hAnsi="华文中宋" w:eastAsia="华文中宋"/>
                          <w:b/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验报告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contextualSpacing/>
        <w:jc w:val="left"/>
      </w:pPr>
    </w:p>
    <w:p>
      <w:pPr>
        <w:widowControl/>
        <w:contextualSpacing/>
        <w:jc w:val="left"/>
      </w:pPr>
    </w:p>
    <w:p>
      <w:pPr>
        <w:widowControl/>
        <w:contextualSpacing/>
        <w:jc w:val="left"/>
      </w:pPr>
    </w:p>
    <w:p>
      <w:pPr>
        <w:widowControl/>
        <w:contextualSpacing/>
        <w:jc w:val="left"/>
      </w:pPr>
    </w:p>
    <w:p>
      <w:pPr>
        <w:widowControl/>
        <w:contextualSpacing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98425</wp:posOffset>
                </wp:positionV>
                <wp:extent cx="1772920" cy="7620"/>
                <wp:effectExtent l="0" t="0" r="3683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8pt;margin-top:7.75pt;height:0.6pt;width:139.6pt;z-index:251666432;mso-width-relative:page;mso-height-relative:page;" filled="f" stroked="t" coordsize="21600,21600" o:gfxdata="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qcaO1wAAAAgBAAAPAAAAAAAAAAEAIAAAACIAAABkcnMvZG93bnJldi54bWxQSwECFAAU&#10;AAAACACHTuJAIVa0/fIBAAC+AwAADgAAAAAAAAABACAAAAAm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391795</wp:posOffset>
                </wp:positionH>
                <wp:positionV relativeFrom="paragraph">
                  <wp:posOffset>224155</wp:posOffset>
                </wp:positionV>
                <wp:extent cx="6262370" cy="1270000"/>
                <wp:effectExtent l="0" t="0" r="5715" b="0"/>
                <wp:wrapNone/>
                <wp:docPr id="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2212" cy="12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6"/>
                              <w:jc w:val="center"/>
                              <w:rPr>
                                <w:rFonts w:ascii="华文中宋" w:hAnsi="华文中宋" w:eastAsia="华文中宋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多功能电子钟系统</w:t>
                            </w:r>
                            <w:r>
                              <w:rPr>
                                <w:rFonts w:hint="eastAsia" w:ascii="___WRD_EMBED_SUB_49" w:hAnsi="___WRD_EMBED_SUB_49" w:eastAsia="___WRD_EMBED_SUB_49" w:cs="___WRD_EMBED_SUB_49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30.85pt;margin-top:17.65pt;height:100pt;width:493.1pt;mso-position-horizontal-relative:margin;z-index:251660288;v-text-anchor:middle;mso-width-relative:page;mso-height-relative:page;" fillcolor="#2E75B6 [2404]" filled="t" stroked="f" coordsize="21600,21600" o:gfxdata="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T28t1gAAAAoBAAAPAAAAAAAAAAEAIAAAACIA&#10;AABkcnMvZG93bnJldi54bWxQSwECFAAUAAAACACHTuJAwDHGDEQCAAB6BAAADgAAAAAAAAABACAA&#10;AAAlAQAAZHJzL2Uyb0RvYy54bWxQSwUGAAAAAAYABgBZAQAA2wUAAAAA&#10;">
                <v:fill on="t" focussize="0,0"/>
                <v:stroke on="f" weight="1pt" miterlimit="8" joinstyle="miter"/>
                <v:imagedata o:title=""/>
                <o:lock v:ext="edit" aspectratio="f"/>
                <v:textbox inset="5.08mm,1.27mm,5.08mm,1.27mm" style="mso-fit-shape-to-text:t;">
                  <w:txbxContent>
                    <w:p>
                      <w:pPr>
                        <w:pStyle w:val="56"/>
                        <w:jc w:val="center"/>
                        <w:rPr>
                          <w:rFonts w:ascii="华文中宋" w:hAnsi="华文中宋" w:eastAsia="华文中宋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多功能电子钟系统</w:t>
                      </w:r>
                      <w:r>
                        <w:rPr>
                          <w:rFonts w:hint="eastAsia" w:ascii="___WRD_EMBED_SUB_49" w:hAnsi="___WRD_EMBED_SUB_49" w:eastAsia="___WRD_EMBED_SUB_49" w:cs="___WRD_EMBED_SUB_49"/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contextualSpacing/>
        <w:jc w:val="left"/>
      </w:pPr>
    </w:p>
    <w:p>
      <w:pPr>
        <w:widowControl/>
        <w:contextualSpacing/>
        <w:jc w:val="left"/>
      </w:pPr>
    </w:p>
    <w:p>
      <w:pPr>
        <w:widowControl/>
        <w:contextualSpacing/>
        <w:jc w:val="left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276225</wp:posOffset>
                </wp:positionV>
                <wp:extent cx="4476115" cy="6985"/>
                <wp:effectExtent l="0" t="0" r="19685" b="311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11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6.5pt;margin-top:21.75pt;height:0.55pt;width:352.45pt;z-index:251665408;mso-width-relative:page;mso-height-relative:page;" filled="f" stroked="t" coordsize="21600,21600" o:gfxdata="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zstXraAAAACgEAAA8AAAAAAAAAAQAgAAAAIgAAAGRycy9kb3ducmV2LnhtbFBL&#10;AQIUABQAAAAIAIdO4kAzecpe9AEAAL4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136525</wp:posOffset>
                </wp:positionV>
                <wp:extent cx="4461510" cy="36195"/>
                <wp:effectExtent l="0" t="0" r="34290" b="209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151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7.65pt;margin-top:10.75pt;height:2.85pt;width:351.3pt;z-index:251664384;mso-width-relative:page;mso-height-relative:page;" filled="f" stroked="t" coordsize="21600,21600" o:gfxdata="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5KYZLaAAAACgEAAA8AAAAAAAAAAQAgAAAAIgAAAGRycy9kb3ducmV2LnhtbFBL&#10;AQIUABQAAAAIAIdO4kCYm3sL9AEAAL8DAAAOAAAAAAAAAAEAIAAAACkBAABkcnMvZTJvRG9jLnht&#10;bFBLBQYAAAAABgAGAFkBAACP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7402195</wp:posOffset>
                </wp:positionH>
                <wp:positionV relativeFrom="paragraph">
                  <wp:posOffset>225425</wp:posOffset>
                </wp:positionV>
                <wp:extent cx="11430" cy="4179570"/>
                <wp:effectExtent l="0" t="0" r="2667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179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2.85pt;margin-top:17.75pt;height:329.1pt;width:0.9pt;z-index:251668480;mso-width-relative:page;mso-height-relative:page;" filled="f" stroked="t" coordsize="21600,21600" o:gfxdata="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zGoe+2wAAAAwBAAAPAAAAAAAAAAEAIAAAACIAAABkcnMvZG93bnJldi54bWxQSwECFAAU&#10;AAAACACHTuJAmED9b+4BAAC1AwAADgAAAAAAAAABACAAAAAq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contextualSpacing/>
        <w:jc w:val="left"/>
      </w:pPr>
    </w:p>
    <w:p>
      <w:pPr>
        <w:widowControl/>
        <w:tabs>
          <w:tab w:val="left" w:pos="1884"/>
        </w:tabs>
        <w:contextualSpacing/>
        <w:jc w:val="left"/>
      </w:pPr>
      <w:r>
        <w:tab/>
      </w:r>
    </w:p>
    <w:p>
      <w:pPr>
        <w:widowControl/>
        <w:tabs>
          <w:tab w:val="left" w:pos="1884"/>
        </w:tabs>
        <w:contextualSpacing/>
        <w:jc w:val="left"/>
      </w:pPr>
    </w:p>
    <w:p>
      <w:pPr>
        <w:widowControl/>
        <w:tabs>
          <w:tab w:val="left" w:pos="1884"/>
        </w:tabs>
        <w:contextualSpacing/>
        <w:jc w:val="left"/>
      </w:pPr>
    </w:p>
    <w:p>
      <w:pPr>
        <w:widowControl/>
        <w:tabs>
          <w:tab w:val="left" w:pos="1884"/>
        </w:tabs>
        <w:contextualSpacing/>
        <w:jc w:val="left"/>
      </w:pPr>
    </w:p>
    <w:p>
      <w:pPr>
        <w:widowControl/>
        <w:contextualSpacing/>
        <w:jc w:val="left"/>
      </w:pPr>
    </w:p>
    <w:p>
      <w:pPr>
        <w:widowControl/>
        <w:contextualSpacing/>
        <w:jc w:val="left"/>
      </w:pPr>
    </w:p>
    <w:p>
      <w:pPr>
        <w:widowControl/>
        <w:contextualSpacing/>
        <w:jc w:val="left"/>
      </w:pPr>
    </w:p>
    <w:p>
      <w:pPr>
        <w:widowControl/>
        <w:contextualSpacing/>
        <w:jc w:val="left"/>
      </w:pPr>
    </w:p>
    <w:p>
      <w:pPr>
        <w:widowControl/>
        <w:contextualSpacing/>
        <w:jc w:val="left"/>
      </w:pPr>
    </w:p>
    <w:tbl>
      <w:tblPr>
        <w:tblStyle w:val="41"/>
        <w:tblW w:w="5529" w:type="dxa"/>
        <w:tblInd w:w="25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9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contextualSpacing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姓    名：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vAlign w:val="bottom"/>
          </w:tcPr>
          <w:p>
            <w:pPr>
              <w:contextualSpacing/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 xml:space="preserve">        张锦程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contextualSpacing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学    号：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contextualSpacing/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 xml:space="preserve">       U202012656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contextualSpacing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班    级：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contextualSpacing/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 xml:space="preserve">      计算机2009班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contextualSpacing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专    业：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contextualSpacing/>
              <w:rPr>
                <w:rFonts w:hint="default" w:ascii="宋体" w:hAnsi="宋体" w:eastAsia="宋体"/>
                <w:sz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 xml:space="preserve">     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60" w:type="dxa"/>
            <w:vAlign w:val="bottom"/>
          </w:tcPr>
          <w:p>
            <w:pPr>
              <w:contextualSpacing/>
              <w:rPr>
                <w:rFonts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完成日期：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firstLine="560" w:firstLineChars="200"/>
              <w:contextualSpacing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  <w:lang w:val="en-US" w:eastAsia="zh-CN"/>
              </w:rPr>
              <w:t>2021</w:t>
            </w:r>
            <w:r>
              <w:rPr>
                <w:rFonts w:hint="eastAsia" w:ascii="宋体" w:hAnsi="宋体"/>
                <w:sz w:val="28"/>
              </w:rPr>
              <w:t xml:space="preserve">年 </w:t>
            </w:r>
            <w:r>
              <w:rPr>
                <w:rFonts w:hint="eastAsia" w:ascii="宋体" w:hAnsi="宋体"/>
                <w:sz w:val="28"/>
                <w:lang w:val="en-US" w:eastAsia="zh-CN"/>
              </w:rPr>
              <w:t>12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hint="eastAsia" w:ascii="宋体" w:hAnsi="宋体"/>
                <w:sz w:val="28"/>
              </w:rPr>
              <w:t>月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hint="eastAsia" w:ascii="宋体" w:hAnsi="宋体"/>
                <w:sz w:val="28"/>
                <w:lang w:val="en-US" w:eastAsia="zh-CN"/>
              </w:rPr>
              <w:t>7</w:t>
            </w:r>
            <w:bookmarkStart w:id="0" w:name="_GoBack"/>
            <w:bookmarkEnd w:id="0"/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hint="eastAsia" w:ascii="宋体" w:hAnsi="宋体"/>
                <w:sz w:val="28"/>
              </w:rPr>
              <w:t>日</w:t>
            </w:r>
          </w:p>
        </w:tc>
      </w:tr>
    </w:tbl>
    <w:p>
      <w:pPr>
        <w:pStyle w:val="71"/>
        <w:spacing w:line="240" w:lineRule="exact"/>
        <w:ind w:firstLine="0"/>
        <w:contextualSpacing/>
      </w:pPr>
    </w:p>
    <w:sectPr>
      <w:footerReference r:id="rId3" w:type="default"/>
      <w:footnotePr>
        <w:numRestart w:val="eachPage"/>
      </w:footnotePr>
      <w:pgSz w:w="11906" w:h="16838"/>
      <w:pgMar w:top="1843" w:right="1531" w:bottom="1588" w:left="1531" w:header="851" w:footer="992" w:gutter="0"/>
      <w:pgNumType w:fmt="upperRoman" w:start="1"/>
      <w:cols w:space="720" w:num="1"/>
      <w:docGrid w:type="linesAndChars" w:linePitch="45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F0976EB0-DDD8-4948-B286-92A2E5029EEF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  <w:embedRegular r:id="rId2" w:fontKey="{F216BB18-3713-4A97-AADA-C7CE11825A75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3" w:fontKey="{BB4C17BD-1C86-405A-91F0-F50DBAD548E7}"/>
  </w:font>
  <w:font w:name="___WRD_EMBED_SUB_49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  <w:embedRegular r:id="rId4" w:fontKey="{C233328A-096C-48A1-A2C3-6CE3848F1AA8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pStyle w:val="14"/>
      <w:lvlText w:val=""/>
      <w:lvlJc w:val="left"/>
      <w:pPr>
        <w:tabs>
          <w:tab w:val="left" w:pos="3738"/>
        </w:tabs>
        <w:ind w:left="3738" w:hanging="420"/>
      </w:pPr>
      <w:rPr>
        <w:rFonts w:hint="default" w:ascii="Wingdings" w:hAnsi="Wingdings"/>
      </w:rPr>
    </w:lvl>
  </w:abstractNum>
  <w:abstractNum w:abstractNumId="1">
    <w:nsid w:val="00000008"/>
    <w:multiLevelType w:val="multilevel"/>
    <w:tmpl w:val="00000008"/>
    <w:lvl w:ilvl="0" w:tentative="0">
      <w:start w:val="1"/>
      <w:numFmt w:val="decimal"/>
      <w:pStyle w:val="79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E"/>
    <w:multiLevelType w:val="multilevel"/>
    <w:tmpl w:val="0000000E"/>
    <w:lvl w:ilvl="0" w:tentative="0">
      <w:start w:val="1"/>
      <w:numFmt w:val="decimal"/>
      <w:pStyle w:val="83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10"/>
    <w:multiLevelType w:val="singleLevel"/>
    <w:tmpl w:val="00000010"/>
    <w:lvl w:ilvl="0" w:tentative="0">
      <w:start w:val="1"/>
      <w:numFmt w:val="decimal"/>
      <w:pStyle w:val="34"/>
      <w:lvlText w:val="[%1]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/>
        <w:sz w:val="24"/>
        <w:szCs w:val="24"/>
      </w:rPr>
    </w:lvl>
  </w:abstractNum>
  <w:abstractNum w:abstractNumId="4">
    <w:nsid w:val="00000011"/>
    <w:multiLevelType w:val="multilevel"/>
    <w:tmpl w:val="000000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80"/>
      <w:lvlText w:val="%1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>
    <w:nsid w:val="00000014"/>
    <w:multiLevelType w:val="multilevel"/>
    <w:tmpl w:val="00000014"/>
    <w:lvl w:ilvl="0" w:tentative="0">
      <w:start w:val="1"/>
      <w:numFmt w:val="decimal"/>
      <w:pStyle w:val="2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2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4."/>
      <w:lvlJc w:val="left"/>
      <w:pPr>
        <w:tabs>
          <w:tab w:val="left" w:pos="3558"/>
        </w:tabs>
        <w:ind w:left="3558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TrueTypeFonts/>
  <w:saveSubsetFonts/>
  <w:bordersDoNotSurroundHeader w:val="1"/>
  <w:bordersDoNotSurroundFooter w:val="1"/>
  <w:documentProtection w:enforcement="0"/>
  <w:defaultTabStop w:val="420"/>
  <w:drawingGridHorizontalSpacing w:val="120"/>
  <w:drawingGridVerticalSpacing w:val="459"/>
  <w:displayHorizontalDrawingGridEvery w:val="0"/>
  <w:characterSpacingControl w:val="compressPunctuation"/>
  <w:doNotValidateAgainstSchema/>
  <w:doNotDemarcateInvalidXml/>
  <w:footnotePr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41"/>
    <w:rsid w:val="00017D2F"/>
    <w:rsid w:val="000204B1"/>
    <w:rsid w:val="00023C1C"/>
    <w:rsid w:val="00023E8D"/>
    <w:rsid w:val="00025333"/>
    <w:rsid w:val="00026EE1"/>
    <w:rsid w:val="000325D4"/>
    <w:rsid w:val="000349F6"/>
    <w:rsid w:val="000425AB"/>
    <w:rsid w:val="00043056"/>
    <w:rsid w:val="000456A9"/>
    <w:rsid w:val="0004675A"/>
    <w:rsid w:val="00047F4E"/>
    <w:rsid w:val="00061FCE"/>
    <w:rsid w:val="0006509D"/>
    <w:rsid w:val="000657E9"/>
    <w:rsid w:val="0007218C"/>
    <w:rsid w:val="00080273"/>
    <w:rsid w:val="00086216"/>
    <w:rsid w:val="00086837"/>
    <w:rsid w:val="000A354A"/>
    <w:rsid w:val="000A402F"/>
    <w:rsid w:val="000B0D20"/>
    <w:rsid w:val="000B46E4"/>
    <w:rsid w:val="000C1849"/>
    <w:rsid w:val="000C472C"/>
    <w:rsid w:val="000C5960"/>
    <w:rsid w:val="000C6E98"/>
    <w:rsid w:val="000D0320"/>
    <w:rsid w:val="000D094F"/>
    <w:rsid w:val="000D24A4"/>
    <w:rsid w:val="000D4D8D"/>
    <w:rsid w:val="000E1FCE"/>
    <w:rsid w:val="000E391F"/>
    <w:rsid w:val="000F3763"/>
    <w:rsid w:val="001024AE"/>
    <w:rsid w:val="001139E4"/>
    <w:rsid w:val="00126300"/>
    <w:rsid w:val="00127216"/>
    <w:rsid w:val="00136927"/>
    <w:rsid w:val="00140EBA"/>
    <w:rsid w:val="00142627"/>
    <w:rsid w:val="00142D2A"/>
    <w:rsid w:val="00145525"/>
    <w:rsid w:val="00150491"/>
    <w:rsid w:val="0016755A"/>
    <w:rsid w:val="00167D38"/>
    <w:rsid w:val="00172A27"/>
    <w:rsid w:val="00186A26"/>
    <w:rsid w:val="00190BE5"/>
    <w:rsid w:val="00192E4D"/>
    <w:rsid w:val="001A4F50"/>
    <w:rsid w:val="001A73A3"/>
    <w:rsid w:val="001C0F51"/>
    <w:rsid w:val="001C5F4B"/>
    <w:rsid w:val="001C6801"/>
    <w:rsid w:val="001D1AB4"/>
    <w:rsid w:val="001D3DD2"/>
    <w:rsid w:val="001D4FDA"/>
    <w:rsid w:val="001D7D57"/>
    <w:rsid w:val="001D7F1B"/>
    <w:rsid w:val="001E154A"/>
    <w:rsid w:val="001F5053"/>
    <w:rsid w:val="0020007E"/>
    <w:rsid w:val="00200AF4"/>
    <w:rsid w:val="0020543E"/>
    <w:rsid w:val="00207D8A"/>
    <w:rsid w:val="00220015"/>
    <w:rsid w:val="002263F4"/>
    <w:rsid w:val="00231BF8"/>
    <w:rsid w:val="002370A2"/>
    <w:rsid w:val="00244457"/>
    <w:rsid w:val="00245479"/>
    <w:rsid w:val="002626FC"/>
    <w:rsid w:val="00262EA4"/>
    <w:rsid w:val="002918D5"/>
    <w:rsid w:val="002947B9"/>
    <w:rsid w:val="00294C2D"/>
    <w:rsid w:val="0029524A"/>
    <w:rsid w:val="002A0096"/>
    <w:rsid w:val="002B1636"/>
    <w:rsid w:val="002B16F8"/>
    <w:rsid w:val="002B305B"/>
    <w:rsid w:val="002B45CE"/>
    <w:rsid w:val="002B4C3F"/>
    <w:rsid w:val="002C3CF4"/>
    <w:rsid w:val="002E0042"/>
    <w:rsid w:val="002E15C1"/>
    <w:rsid w:val="002E5288"/>
    <w:rsid w:val="002E54FE"/>
    <w:rsid w:val="002F3F97"/>
    <w:rsid w:val="002F7A55"/>
    <w:rsid w:val="00315810"/>
    <w:rsid w:val="003279EE"/>
    <w:rsid w:val="00332FD2"/>
    <w:rsid w:val="00344106"/>
    <w:rsid w:val="003462FA"/>
    <w:rsid w:val="00346AA5"/>
    <w:rsid w:val="003475BE"/>
    <w:rsid w:val="00360138"/>
    <w:rsid w:val="0037245F"/>
    <w:rsid w:val="00375002"/>
    <w:rsid w:val="0038074B"/>
    <w:rsid w:val="00396961"/>
    <w:rsid w:val="003A25F6"/>
    <w:rsid w:val="003A2CB6"/>
    <w:rsid w:val="003A521E"/>
    <w:rsid w:val="003B1CDD"/>
    <w:rsid w:val="003B20B7"/>
    <w:rsid w:val="003B695A"/>
    <w:rsid w:val="003B7D1D"/>
    <w:rsid w:val="003C0294"/>
    <w:rsid w:val="003C1D1D"/>
    <w:rsid w:val="003D6FC7"/>
    <w:rsid w:val="003E16EA"/>
    <w:rsid w:val="003E4D46"/>
    <w:rsid w:val="003F7D96"/>
    <w:rsid w:val="00403958"/>
    <w:rsid w:val="004058F1"/>
    <w:rsid w:val="00424FC5"/>
    <w:rsid w:val="004448BA"/>
    <w:rsid w:val="00445A26"/>
    <w:rsid w:val="004464F3"/>
    <w:rsid w:val="00450213"/>
    <w:rsid w:val="00452323"/>
    <w:rsid w:val="0045673B"/>
    <w:rsid w:val="004868D4"/>
    <w:rsid w:val="00490426"/>
    <w:rsid w:val="0049107E"/>
    <w:rsid w:val="004A2F06"/>
    <w:rsid w:val="004A59A7"/>
    <w:rsid w:val="004D2027"/>
    <w:rsid w:val="004D26ED"/>
    <w:rsid w:val="004E12A0"/>
    <w:rsid w:val="004E5F45"/>
    <w:rsid w:val="004E62F2"/>
    <w:rsid w:val="00500174"/>
    <w:rsid w:val="00500A20"/>
    <w:rsid w:val="0051103A"/>
    <w:rsid w:val="00513BC6"/>
    <w:rsid w:val="00516C7B"/>
    <w:rsid w:val="00517C99"/>
    <w:rsid w:val="00517FB0"/>
    <w:rsid w:val="00520759"/>
    <w:rsid w:val="005232D9"/>
    <w:rsid w:val="00543D16"/>
    <w:rsid w:val="00545B3C"/>
    <w:rsid w:val="00546102"/>
    <w:rsid w:val="00552BB0"/>
    <w:rsid w:val="00556682"/>
    <w:rsid w:val="005714BE"/>
    <w:rsid w:val="00574960"/>
    <w:rsid w:val="005770C7"/>
    <w:rsid w:val="00580BB3"/>
    <w:rsid w:val="00585502"/>
    <w:rsid w:val="0058795A"/>
    <w:rsid w:val="00590089"/>
    <w:rsid w:val="00591A3F"/>
    <w:rsid w:val="0059238A"/>
    <w:rsid w:val="00596A7A"/>
    <w:rsid w:val="005A11DB"/>
    <w:rsid w:val="005A4324"/>
    <w:rsid w:val="005A5BB4"/>
    <w:rsid w:val="005A7737"/>
    <w:rsid w:val="005A7DE6"/>
    <w:rsid w:val="005B21BE"/>
    <w:rsid w:val="005C007D"/>
    <w:rsid w:val="005D0C31"/>
    <w:rsid w:val="005D2474"/>
    <w:rsid w:val="005F19A2"/>
    <w:rsid w:val="005F5440"/>
    <w:rsid w:val="005F77AF"/>
    <w:rsid w:val="0061174A"/>
    <w:rsid w:val="00625C45"/>
    <w:rsid w:val="0063251C"/>
    <w:rsid w:val="0063448A"/>
    <w:rsid w:val="00637EF8"/>
    <w:rsid w:val="006415BA"/>
    <w:rsid w:val="006577E0"/>
    <w:rsid w:val="00660080"/>
    <w:rsid w:val="00667D2D"/>
    <w:rsid w:val="006764CC"/>
    <w:rsid w:val="00684A39"/>
    <w:rsid w:val="00693E15"/>
    <w:rsid w:val="006A08CB"/>
    <w:rsid w:val="006A4689"/>
    <w:rsid w:val="006A6570"/>
    <w:rsid w:val="006B6D70"/>
    <w:rsid w:val="006C6881"/>
    <w:rsid w:val="006D5AB5"/>
    <w:rsid w:val="006E138C"/>
    <w:rsid w:val="006E3352"/>
    <w:rsid w:val="006E671E"/>
    <w:rsid w:val="006F1FB5"/>
    <w:rsid w:val="006F3EED"/>
    <w:rsid w:val="00707B6B"/>
    <w:rsid w:val="00712F4A"/>
    <w:rsid w:val="00713F77"/>
    <w:rsid w:val="007178B3"/>
    <w:rsid w:val="00720787"/>
    <w:rsid w:val="007243E5"/>
    <w:rsid w:val="007301FD"/>
    <w:rsid w:val="00736332"/>
    <w:rsid w:val="00736ADE"/>
    <w:rsid w:val="0074139C"/>
    <w:rsid w:val="00741A92"/>
    <w:rsid w:val="007506E3"/>
    <w:rsid w:val="00751C18"/>
    <w:rsid w:val="00753D0C"/>
    <w:rsid w:val="00754D7A"/>
    <w:rsid w:val="00762CAA"/>
    <w:rsid w:val="00765737"/>
    <w:rsid w:val="00765FB9"/>
    <w:rsid w:val="00772540"/>
    <w:rsid w:val="00781D2B"/>
    <w:rsid w:val="00782550"/>
    <w:rsid w:val="0078783A"/>
    <w:rsid w:val="00793965"/>
    <w:rsid w:val="00794C4A"/>
    <w:rsid w:val="0079589D"/>
    <w:rsid w:val="007A4E23"/>
    <w:rsid w:val="007B004D"/>
    <w:rsid w:val="007B28E1"/>
    <w:rsid w:val="007B2E68"/>
    <w:rsid w:val="007D52ED"/>
    <w:rsid w:val="007E12D0"/>
    <w:rsid w:val="007E1868"/>
    <w:rsid w:val="007E1F72"/>
    <w:rsid w:val="007E77ED"/>
    <w:rsid w:val="0080274D"/>
    <w:rsid w:val="00814F3B"/>
    <w:rsid w:val="00822CB5"/>
    <w:rsid w:val="008238D0"/>
    <w:rsid w:val="0082596A"/>
    <w:rsid w:val="00825F60"/>
    <w:rsid w:val="00837CF0"/>
    <w:rsid w:val="008409EA"/>
    <w:rsid w:val="00841E6E"/>
    <w:rsid w:val="008462F4"/>
    <w:rsid w:val="00847FB7"/>
    <w:rsid w:val="008525B0"/>
    <w:rsid w:val="00852DBD"/>
    <w:rsid w:val="00856955"/>
    <w:rsid w:val="008573F7"/>
    <w:rsid w:val="0086212F"/>
    <w:rsid w:val="0086488A"/>
    <w:rsid w:val="0087157F"/>
    <w:rsid w:val="00871CEE"/>
    <w:rsid w:val="0087338E"/>
    <w:rsid w:val="008851D8"/>
    <w:rsid w:val="00887532"/>
    <w:rsid w:val="008930F6"/>
    <w:rsid w:val="008938DA"/>
    <w:rsid w:val="00897A6A"/>
    <w:rsid w:val="008A1152"/>
    <w:rsid w:val="008B606E"/>
    <w:rsid w:val="008C135C"/>
    <w:rsid w:val="008C14B5"/>
    <w:rsid w:val="008C467E"/>
    <w:rsid w:val="008C48ED"/>
    <w:rsid w:val="008C4EBD"/>
    <w:rsid w:val="008D039B"/>
    <w:rsid w:val="008D6C09"/>
    <w:rsid w:val="008E4504"/>
    <w:rsid w:val="008F3AB4"/>
    <w:rsid w:val="008F3FD6"/>
    <w:rsid w:val="0090237C"/>
    <w:rsid w:val="0090380C"/>
    <w:rsid w:val="00904380"/>
    <w:rsid w:val="009055F3"/>
    <w:rsid w:val="00910B69"/>
    <w:rsid w:val="0091421D"/>
    <w:rsid w:val="009170F2"/>
    <w:rsid w:val="00917E9E"/>
    <w:rsid w:val="009219D2"/>
    <w:rsid w:val="00925317"/>
    <w:rsid w:val="00933D81"/>
    <w:rsid w:val="00935512"/>
    <w:rsid w:val="009432D2"/>
    <w:rsid w:val="00943A91"/>
    <w:rsid w:val="00971225"/>
    <w:rsid w:val="00976F7A"/>
    <w:rsid w:val="009811AB"/>
    <w:rsid w:val="00984A28"/>
    <w:rsid w:val="009863E7"/>
    <w:rsid w:val="00987260"/>
    <w:rsid w:val="00990FDF"/>
    <w:rsid w:val="009933DE"/>
    <w:rsid w:val="009A07AE"/>
    <w:rsid w:val="009A0DBE"/>
    <w:rsid w:val="009B7FD5"/>
    <w:rsid w:val="009C4906"/>
    <w:rsid w:val="009D6BA9"/>
    <w:rsid w:val="009D7602"/>
    <w:rsid w:val="009E5D66"/>
    <w:rsid w:val="009F4ED9"/>
    <w:rsid w:val="009F6BC5"/>
    <w:rsid w:val="00A0548D"/>
    <w:rsid w:val="00A06922"/>
    <w:rsid w:val="00A1408A"/>
    <w:rsid w:val="00A2407B"/>
    <w:rsid w:val="00A33DC7"/>
    <w:rsid w:val="00A44085"/>
    <w:rsid w:val="00A44E5C"/>
    <w:rsid w:val="00A51959"/>
    <w:rsid w:val="00A53231"/>
    <w:rsid w:val="00A62C24"/>
    <w:rsid w:val="00A62D5D"/>
    <w:rsid w:val="00A67406"/>
    <w:rsid w:val="00A81B8E"/>
    <w:rsid w:val="00A82EDE"/>
    <w:rsid w:val="00AA0E9D"/>
    <w:rsid w:val="00AA13FB"/>
    <w:rsid w:val="00AA2B6A"/>
    <w:rsid w:val="00AA50A1"/>
    <w:rsid w:val="00AA7328"/>
    <w:rsid w:val="00AB4AD9"/>
    <w:rsid w:val="00AD01C5"/>
    <w:rsid w:val="00AD02FF"/>
    <w:rsid w:val="00AD2592"/>
    <w:rsid w:val="00AD3EB6"/>
    <w:rsid w:val="00AD752A"/>
    <w:rsid w:val="00AE6673"/>
    <w:rsid w:val="00AE6FC5"/>
    <w:rsid w:val="00AE7CDE"/>
    <w:rsid w:val="00AF0970"/>
    <w:rsid w:val="00AF5712"/>
    <w:rsid w:val="00B10423"/>
    <w:rsid w:val="00B11667"/>
    <w:rsid w:val="00B16BD0"/>
    <w:rsid w:val="00B232A5"/>
    <w:rsid w:val="00B2561B"/>
    <w:rsid w:val="00B3011B"/>
    <w:rsid w:val="00B31A39"/>
    <w:rsid w:val="00B350F7"/>
    <w:rsid w:val="00B35FED"/>
    <w:rsid w:val="00B37999"/>
    <w:rsid w:val="00B42F03"/>
    <w:rsid w:val="00B45EEB"/>
    <w:rsid w:val="00B5427A"/>
    <w:rsid w:val="00B56A5C"/>
    <w:rsid w:val="00B64263"/>
    <w:rsid w:val="00B74C5F"/>
    <w:rsid w:val="00B816D8"/>
    <w:rsid w:val="00B91A6F"/>
    <w:rsid w:val="00BB0514"/>
    <w:rsid w:val="00BB4093"/>
    <w:rsid w:val="00BB5609"/>
    <w:rsid w:val="00BC4F82"/>
    <w:rsid w:val="00BC6A03"/>
    <w:rsid w:val="00BD365C"/>
    <w:rsid w:val="00BD59DA"/>
    <w:rsid w:val="00BE037D"/>
    <w:rsid w:val="00BF0CCA"/>
    <w:rsid w:val="00BF7515"/>
    <w:rsid w:val="00C078AD"/>
    <w:rsid w:val="00C1154C"/>
    <w:rsid w:val="00C12F47"/>
    <w:rsid w:val="00C14412"/>
    <w:rsid w:val="00C33316"/>
    <w:rsid w:val="00C33888"/>
    <w:rsid w:val="00C3405E"/>
    <w:rsid w:val="00C43794"/>
    <w:rsid w:val="00C50E98"/>
    <w:rsid w:val="00C51744"/>
    <w:rsid w:val="00C523E8"/>
    <w:rsid w:val="00C6058E"/>
    <w:rsid w:val="00C606A6"/>
    <w:rsid w:val="00C8398B"/>
    <w:rsid w:val="00C91E08"/>
    <w:rsid w:val="00C91F18"/>
    <w:rsid w:val="00CA7807"/>
    <w:rsid w:val="00CB2392"/>
    <w:rsid w:val="00CC727B"/>
    <w:rsid w:val="00CC75C9"/>
    <w:rsid w:val="00CD24F1"/>
    <w:rsid w:val="00CD6360"/>
    <w:rsid w:val="00CD6679"/>
    <w:rsid w:val="00CE608F"/>
    <w:rsid w:val="00CE7FBA"/>
    <w:rsid w:val="00CF2399"/>
    <w:rsid w:val="00CF5DDF"/>
    <w:rsid w:val="00D00130"/>
    <w:rsid w:val="00D00172"/>
    <w:rsid w:val="00D067A2"/>
    <w:rsid w:val="00D07D78"/>
    <w:rsid w:val="00D15BAD"/>
    <w:rsid w:val="00D20832"/>
    <w:rsid w:val="00D210D8"/>
    <w:rsid w:val="00D21C3E"/>
    <w:rsid w:val="00D25008"/>
    <w:rsid w:val="00D319EF"/>
    <w:rsid w:val="00D35299"/>
    <w:rsid w:val="00D37FFD"/>
    <w:rsid w:val="00D41F5A"/>
    <w:rsid w:val="00D7035D"/>
    <w:rsid w:val="00D756D2"/>
    <w:rsid w:val="00D8056B"/>
    <w:rsid w:val="00D844AD"/>
    <w:rsid w:val="00D92920"/>
    <w:rsid w:val="00D95DE5"/>
    <w:rsid w:val="00D96E01"/>
    <w:rsid w:val="00D972FD"/>
    <w:rsid w:val="00DB2EE7"/>
    <w:rsid w:val="00DB3A41"/>
    <w:rsid w:val="00DB545C"/>
    <w:rsid w:val="00DB60F4"/>
    <w:rsid w:val="00DB7817"/>
    <w:rsid w:val="00DC39EF"/>
    <w:rsid w:val="00DC7D60"/>
    <w:rsid w:val="00DD2EF2"/>
    <w:rsid w:val="00DD4B7C"/>
    <w:rsid w:val="00DE1CAF"/>
    <w:rsid w:val="00DE5998"/>
    <w:rsid w:val="00DF6E13"/>
    <w:rsid w:val="00E02EBF"/>
    <w:rsid w:val="00E071EE"/>
    <w:rsid w:val="00E134A8"/>
    <w:rsid w:val="00E1413C"/>
    <w:rsid w:val="00E206A4"/>
    <w:rsid w:val="00E22E0B"/>
    <w:rsid w:val="00E4054C"/>
    <w:rsid w:val="00E43411"/>
    <w:rsid w:val="00E43947"/>
    <w:rsid w:val="00E43E68"/>
    <w:rsid w:val="00E466BA"/>
    <w:rsid w:val="00E544AA"/>
    <w:rsid w:val="00E56C0B"/>
    <w:rsid w:val="00E56EAC"/>
    <w:rsid w:val="00E57DA6"/>
    <w:rsid w:val="00E67D8D"/>
    <w:rsid w:val="00E70070"/>
    <w:rsid w:val="00E71910"/>
    <w:rsid w:val="00E75D4F"/>
    <w:rsid w:val="00E874E9"/>
    <w:rsid w:val="00E90582"/>
    <w:rsid w:val="00E9764B"/>
    <w:rsid w:val="00EA2306"/>
    <w:rsid w:val="00EA24AE"/>
    <w:rsid w:val="00EA74CC"/>
    <w:rsid w:val="00EB1C29"/>
    <w:rsid w:val="00EC01AD"/>
    <w:rsid w:val="00EC1077"/>
    <w:rsid w:val="00EC3D55"/>
    <w:rsid w:val="00EC60B3"/>
    <w:rsid w:val="00EC7847"/>
    <w:rsid w:val="00EE26D2"/>
    <w:rsid w:val="00EE5BEE"/>
    <w:rsid w:val="00EE73D8"/>
    <w:rsid w:val="00EF1316"/>
    <w:rsid w:val="00F10F46"/>
    <w:rsid w:val="00F21128"/>
    <w:rsid w:val="00F22D87"/>
    <w:rsid w:val="00F31915"/>
    <w:rsid w:val="00F355EF"/>
    <w:rsid w:val="00F37D64"/>
    <w:rsid w:val="00F43BA9"/>
    <w:rsid w:val="00F46D2E"/>
    <w:rsid w:val="00F479ED"/>
    <w:rsid w:val="00F5775D"/>
    <w:rsid w:val="00F6450E"/>
    <w:rsid w:val="00F6457E"/>
    <w:rsid w:val="00F71C78"/>
    <w:rsid w:val="00F811A2"/>
    <w:rsid w:val="00F81CD8"/>
    <w:rsid w:val="00F838CE"/>
    <w:rsid w:val="00F868FB"/>
    <w:rsid w:val="00F97B72"/>
    <w:rsid w:val="00FB0D44"/>
    <w:rsid w:val="00FB0E29"/>
    <w:rsid w:val="00FB36DB"/>
    <w:rsid w:val="00FC18B6"/>
    <w:rsid w:val="00FC2F68"/>
    <w:rsid w:val="00FC3E8B"/>
    <w:rsid w:val="00FD3F0B"/>
    <w:rsid w:val="00FE366C"/>
    <w:rsid w:val="00FF0F11"/>
    <w:rsid w:val="00FF22EE"/>
    <w:rsid w:val="00FF7CA6"/>
    <w:rsid w:val="2DD1519D"/>
    <w:rsid w:val="3FF9C14F"/>
    <w:rsid w:val="53D550DE"/>
    <w:rsid w:val="557EDD98"/>
    <w:rsid w:val="6BF765A0"/>
    <w:rsid w:val="789F7389"/>
    <w:rsid w:val="7F5F279B"/>
    <w:rsid w:val="7F8F330B"/>
    <w:rsid w:val="7FE68812"/>
    <w:rsid w:val="AFFCD5DD"/>
    <w:rsid w:val="B77F3598"/>
    <w:rsid w:val="CBFF803E"/>
    <w:rsid w:val="DD3FF901"/>
    <w:rsid w:val="EFF9CA52"/>
    <w:rsid w:val="F7B962E8"/>
    <w:rsid w:val="FB7A0BD0"/>
    <w:rsid w:val="FBBCC76C"/>
    <w:rsid w:val="FDFBBAFE"/>
    <w:rsid w:val="FEE77913"/>
    <w:rsid w:val="FF776B07"/>
    <w:rsid w:val="FF7B1629"/>
    <w:rsid w:val="FF7FD353"/>
    <w:rsid w:val="FFBBC3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35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numPr>
        <w:ilvl w:val="0"/>
        <w:numId w:val="1"/>
      </w:numPr>
      <w:spacing w:before="480" w:after="480"/>
      <w:jc w:val="center"/>
      <w:textAlignment w:val="baseline"/>
      <w:outlineLvl w:val="0"/>
    </w:pPr>
    <w:rPr>
      <w:rFonts w:eastAsia="仿宋"/>
      <w:b/>
      <w:sz w:val="28"/>
    </w:rPr>
  </w:style>
  <w:style w:type="paragraph" w:styleId="3">
    <w:name w:val="heading 2"/>
    <w:basedOn w:val="1"/>
    <w:next w:val="4"/>
    <w:qFormat/>
    <w:uiPriority w:val="0"/>
    <w:pPr>
      <w:keepNext/>
      <w:numPr>
        <w:ilvl w:val="1"/>
        <w:numId w:val="1"/>
      </w:numPr>
      <w:snapToGrid w:val="0"/>
      <w:spacing w:before="240" w:after="240"/>
      <w:ind w:right="100" w:rightChars="100"/>
      <w:jc w:val="left"/>
      <w:outlineLvl w:val="1"/>
    </w:pPr>
    <w:rPr>
      <w:rFonts w:eastAsia="仿宋"/>
      <w:b/>
      <w:sz w:val="24"/>
    </w:rPr>
  </w:style>
  <w:style w:type="paragraph" w:styleId="5">
    <w:name w:val="heading 3"/>
    <w:basedOn w:val="1"/>
    <w:next w:val="4"/>
    <w:link w:val="64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Lines="50" w:afterLines="50"/>
      <w:outlineLvl w:val="2"/>
    </w:pPr>
    <w:rPr>
      <w:rFonts w:ascii="Arial" w:hAnsi="Arial" w:eastAsia="仿宋"/>
      <w:b/>
      <w:bCs/>
      <w:szCs w:val="32"/>
    </w:rPr>
  </w:style>
  <w:style w:type="paragraph" w:styleId="6">
    <w:name w:val="heading 4"/>
    <w:basedOn w:val="1"/>
    <w:next w:val="4"/>
    <w:link w:val="60"/>
    <w:qFormat/>
    <w:uiPriority w:val="0"/>
    <w:pPr>
      <w:keepNext/>
      <w:keepLines/>
      <w:numPr>
        <w:ilvl w:val="3"/>
        <w:numId w:val="1"/>
      </w:numPr>
      <w:spacing w:before="100" w:beforeAutospacing="1" w:after="100" w:afterAutospacing="1"/>
      <w:outlineLvl w:val="3"/>
    </w:pPr>
    <w:rPr>
      <w:rFonts w:eastAsia="仿宋_GB2312"/>
      <w:bCs/>
      <w:szCs w:val="28"/>
    </w:rPr>
  </w:style>
  <w:style w:type="paragraph" w:styleId="7">
    <w:name w:val="heading 5"/>
    <w:basedOn w:val="1"/>
    <w:next w:val="4"/>
    <w:qFormat/>
    <w:uiPriority w:val="0"/>
    <w:pPr>
      <w:keepNext/>
      <w:keepLines/>
      <w:spacing w:before="100" w:beforeAutospacing="1" w:after="100" w:afterAutospacing="1"/>
      <w:ind w:left="200" w:leftChars="200"/>
      <w:outlineLvl w:val="4"/>
    </w:pPr>
    <w:rPr>
      <w:b/>
      <w:bCs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67"/>
    <w:qFormat/>
    <w:uiPriority w:val="0"/>
    <w:pPr>
      <w:ind w:firstLine="420" w:firstLineChars="200"/>
    </w:pPr>
  </w:style>
  <w:style w:type="paragraph" w:styleId="12">
    <w:name w:val="toc 7"/>
    <w:basedOn w:val="1"/>
    <w:next w:val="1"/>
    <w:qFormat/>
    <w:uiPriority w:val="0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13">
    <w:name w:val="caption"/>
    <w:basedOn w:val="1"/>
    <w:next w:val="1"/>
    <w:link w:val="74"/>
    <w:qFormat/>
    <w:uiPriority w:val="35"/>
    <w:pPr>
      <w:adjustRightInd w:val="0"/>
      <w:snapToGrid w:val="0"/>
      <w:spacing w:beforeLines="20" w:afterLines="20"/>
      <w:jc w:val="center"/>
    </w:pPr>
    <w:rPr>
      <w:rFonts w:ascii="黑体" w:hAnsi="黑体" w:eastAsia="黑体" w:cs="Arial"/>
    </w:rPr>
  </w:style>
  <w:style w:type="paragraph" w:styleId="14">
    <w:name w:val="List Bullet"/>
    <w:basedOn w:val="4"/>
    <w:qFormat/>
    <w:uiPriority w:val="0"/>
    <w:pPr>
      <w:numPr>
        <w:ilvl w:val="0"/>
        <w:numId w:val="2"/>
      </w:numPr>
      <w:tabs>
        <w:tab w:val="left" w:pos="902"/>
      </w:tabs>
      <w:ind w:firstLine="0" w:firstLineChars="0"/>
    </w:pPr>
  </w:style>
  <w:style w:type="paragraph" w:styleId="15">
    <w:name w:val="Document Map"/>
    <w:basedOn w:val="1"/>
    <w:qFormat/>
    <w:uiPriority w:val="0"/>
    <w:pPr>
      <w:shd w:val="clear" w:color="auto" w:fill="000080"/>
    </w:pPr>
  </w:style>
  <w:style w:type="paragraph" w:styleId="16">
    <w:name w:val="annotation text"/>
    <w:basedOn w:val="1"/>
    <w:link w:val="65"/>
    <w:qFormat/>
    <w:uiPriority w:val="0"/>
    <w:pPr>
      <w:jc w:val="left"/>
    </w:pPr>
  </w:style>
  <w:style w:type="paragraph" w:styleId="17">
    <w:name w:val="Body Text 3"/>
    <w:basedOn w:val="1"/>
    <w:qFormat/>
    <w:uiPriority w:val="0"/>
    <w:rPr>
      <w:i/>
      <w:iCs/>
      <w:sz w:val="28"/>
    </w:rPr>
  </w:style>
  <w:style w:type="paragraph" w:styleId="18">
    <w:name w:val="Body Text"/>
    <w:basedOn w:val="1"/>
    <w:qFormat/>
    <w:uiPriority w:val="0"/>
    <w:rPr>
      <w:b/>
      <w:bCs/>
      <w:i/>
      <w:iCs/>
      <w:sz w:val="28"/>
    </w:rPr>
  </w:style>
  <w:style w:type="paragraph" w:styleId="19">
    <w:name w:val="Body Text Indent"/>
    <w:basedOn w:val="1"/>
    <w:link w:val="66"/>
    <w:qFormat/>
    <w:uiPriority w:val="0"/>
    <w:pPr>
      <w:spacing w:after="120"/>
      <w:ind w:left="420" w:leftChars="200"/>
    </w:pPr>
  </w:style>
  <w:style w:type="paragraph" w:styleId="20">
    <w:name w:val="toc 5"/>
    <w:basedOn w:val="1"/>
    <w:next w:val="1"/>
    <w:qFormat/>
    <w:uiPriority w:val="0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21">
    <w:name w:val="toc 3"/>
    <w:basedOn w:val="1"/>
    <w:next w:val="1"/>
    <w:qFormat/>
    <w:uiPriority w:val="39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2">
    <w:name w:val="Plain Text"/>
    <w:basedOn w:val="1"/>
    <w:link w:val="69"/>
    <w:qFormat/>
    <w:uiPriority w:val="0"/>
    <w:pPr>
      <w:widowControl/>
      <w:jc w:val="left"/>
    </w:pPr>
    <w:rPr>
      <w:rFonts w:ascii="宋体" w:hAnsi="Courier New"/>
    </w:rPr>
  </w:style>
  <w:style w:type="paragraph" w:styleId="23">
    <w:name w:val="toc 8"/>
    <w:basedOn w:val="1"/>
    <w:next w:val="1"/>
    <w:qFormat/>
    <w:uiPriority w:val="0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24">
    <w:name w:val="Body Text Indent 2"/>
    <w:basedOn w:val="1"/>
    <w:link w:val="63"/>
    <w:qFormat/>
    <w:uiPriority w:val="0"/>
    <w:pPr>
      <w:spacing w:after="120" w:line="480" w:lineRule="auto"/>
      <w:ind w:left="420" w:leftChars="200"/>
    </w:pPr>
  </w:style>
  <w:style w:type="paragraph" w:styleId="25">
    <w:name w:val="endnote text"/>
    <w:basedOn w:val="1"/>
    <w:qFormat/>
    <w:uiPriority w:val="0"/>
    <w:pPr>
      <w:snapToGrid w:val="0"/>
      <w:jc w:val="left"/>
    </w:pPr>
  </w:style>
  <w:style w:type="paragraph" w:styleId="26">
    <w:name w:val="Balloon Text"/>
    <w:basedOn w:val="1"/>
    <w:link w:val="57"/>
    <w:qFormat/>
    <w:uiPriority w:val="0"/>
    <w:rPr>
      <w:sz w:val="18"/>
      <w:szCs w:val="18"/>
    </w:rPr>
  </w:style>
  <w:style w:type="paragraph" w:styleId="27">
    <w:name w:val="footer"/>
    <w:basedOn w:val="1"/>
    <w:link w:val="9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9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cs="Calibri"/>
      <w:b/>
      <w:bCs/>
      <w:caps/>
      <w:sz w:val="28"/>
      <w:szCs w:val="20"/>
    </w:rPr>
  </w:style>
  <w:style w:type="paragraph" w:styleId="30">
    <w:name w:val="toc 4"/>
    <w:basedOn w:val="1"/>
    <w:next w:val="1"/>
    <w:qFormat/>
    <w:uiPriority w:val="0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31">
    <w:name w:val="Subtitle"/>
    <w:basedOn w:val="1"/>
    <w:next w:val="1"/>
    <w:link w:val="95"/>
    <w:qFormat/>
    <w:uiPriority w:val="11"/>
    <w:pPr>
      <w:spacing w:before="240" w:after="60" w:line="312" w:lineRule="auto"/>
      <w:jc w:val="left"/>
      <w:outlineLvl w:val="1"/>
    </w:pPr>
    <w:rPr>
      <w:rFonts w:ascii="Cambria" w:hAnsi="Cambria" w:eastAsia="黑体"/>
      <w:bCs/>
      <w:kern w:val="28"/>
      <w:sz w:val="28"/>
      <w:szCs w:val="32"/>
    </w:rPr>
  </w:style>
  <w:style w:type="paragraph" w:styleId="3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33">
    <w:name w:val="toc 6"/>
    <w:basedOn w:val="1"/>
    <w:next w:val="1"/>
    <w:qFormat/>
    <w:uiPriority w:val="0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34">
    <w:name w:val="Body Text Indent 3"/>
    <w:basedOn w:val="1"/>
    <w:link w:val="53"/>
    <w:qFormat/>
    <w:uiPriority w:val="0"/>
    <w:pPr>
      <w:numPr>
        <w:ilvl w:val="0"/>
        <w:numId w:val="3"/>
      </w:numPr>
    </w:pPr>
  </w:style>
  <w:style w:type="paragraph" w:styleId="35">
    <w:name w:val="table of figures"/>
    <w:basedOn w:val="1"/>
    <w:next w:val="1"/>
    <w:qFormat/>
    <w:uiPriority w:val="0"/>
    <w:pPr>
      <w:ind w:left="840" w:leftChars="200" w:hanging="420" w:hangingChars="200"/>
    </w:pPr>
  </w:style>
  <w:style w:type="paragraph" w:styleId="36">
    <w:name w:val="toc 2"/>
    <w:basedOn w:val="1"/>
    <w:next w:val="1"/>
    <w:qFormat/>
    <w:uiPriority w:val="39"/>
    <w:pPr>
      <w:ind w:left="240"/>
      <w:jc w:val="left"/>
    </w:pPr>
    <w:rPr>
      <w:rFonts w:ascii="Calibri" w:hAnsi="Calibri" w:cs="Calibri"/>
      <w:smallCaps/>
      <w:sz w:val="28"/>
      <w:szCs w:val="20"/>
    </w:rPr>
  </w:style>
  <w:style w:type="paragraph" w:styleId="37">
    <w:name w:val="toc 9"/>
    <w:basedOn w:val="1"/>
    <w:next w:val="1"/>
    <w:qFormat/>
    <w:uiPriority w:val="0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38">
    <w:name w:val="Body Text 2"/>
    <w:basedOn w:val="1"/>
    <w:qFormat/>
    <w:uiPriority w:val="0"/>
    <w:rPr>
      <w:i/>
      <w:iCs/>
      <w:sz w:val="30"/>
    </w:rPr>
  </w:style>
  <w:style w:type="paragraph" w:styleId="3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40">
    <w:name w:val="annotation subject"/>
    <w:basedOn w:val="16"/>
    <w:next w:val="16"/>
    <w:link w:val="73"/>
    <w:qFormat/>
    <w:uiPriority w:val="0"/>
    <w:rPr>
      <w:b/>
      <w:bCs/>
    </w:rPr>
  </w:style>
  <w:style w:type="table" w:styleId="42">
    <w:name w:val="Table Grid"/>
    <w:basedOn w:val="41"/>
    <w:qFormat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endnote reference"/>
    <w:qFormat/>
    <w:uiPriority w:val="0"/>
    <w:rPr>
      <w:rFonts w:eastAsia="宋体"/>
      <w:sz w:val="24"/>
      <w:szCs w:val="24"/>
      <w:vertAlign w:val="superscript"/>
      <w:lang w:val="en-US" w:eastAsia="zh-CN" w:bidi="ar-SA"/>
    </w:rPr>
  </w:style>
  <w:style w:type="character" w:styleId="45">
    <w:name w:val="page number"/>
    <w:basedOn w:val="43"/>
    <w:qFormat/>
    <w:uiPriority w:val="0"/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auto"/>
      <w:u w:val="none"/>
    </w:rPr>
  </w:style>
  <w:style w:type="character" w:styleId="48">
    <w:name w:val="annotation reference"/>
    <w:qFormat/>
    <w:uiPriority w:val="0"/>
    <w:rPr>
      <w:sz w:val="21"/>
      <w:szCs w:val="21"/>
    </w:rPr>
  </w:style>
  <w:style w:type="character" w:styleId="49">
    <w:name w:val="footnote reference"/>
    <w:qFormat/>
    <w:uiPriority w:val="0"/>
    <w:rPr>
      <w:vertAlign w:val="superscript"/>
    </w:rPr>
  </w:style>
  <w:style w:type="character" w:customStyle="1" w:styleId="50">
    <w:name w:val="正文：中文强调"/>
    <w:qFormat/>
    <w:uiPriority w:val="0"/>
    <w:rPr>
      <w:rFonts w:eastAsia="楷体_GB2312"/>
    </w:rPr>
  </w:style>
  <w:style w:type="character" w:customStyle="1" w:styleId="51">
    <w:name w:val="题注 Char1"/>
    <w:qFormat/>
    <w:uiPriority w:val="0"/>
    <w:rPr>
      <w:rFonts w:hAnsi="宋体" w:eastAsia="黑体"/>
      <w:kern w:val="2"/>
      <w:sz w:val="21"/>
      <w:szCs w:val="24"/>
      <w:lang w:val="en-US" w:eastAsia="zh-CN" w:bidi="ar-SA"/>
    </w:rPr>
  </w:style>
  <w:style w:type="character" w:customStyle="1" w:styleId="52">
    <w:name w:val="纯文本 Char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3">
    <w:name w:val="正文文本缩进 3 字符"/>
    <w:link w:val="34"/>
    <w:qFormat/>
    <w:uiPriority w:val="0"/>
    <w:rPr>
      <w:kern w:val="2"/>
      <w:sz w:val="24"/>
      <w:szCs w:val="24"/>
    </w:rPr>
  </w:style>
  <w:style w:type="character" w:customStyle="1" w:styleId="54">
    <w:name w:val="正文：英文强调"/>
    <w:qFormat/>
    <w:uiPriority w:val="0"/>
    <w:rPr>
      <w:rFonts w:ascii="Times New Roman" w:hAnsi="Times New Roman"/>
      <w:i/>
    </w:rPr>
  </w:style>
  <w:style w:type="character" w:customStyle="1" w:styleId="55">
    <w:name w:val="无间隔 Char"/>
    <w:link w:val="56"/>
    <w:qFormat/>
    <w:uiPriority w:val="0"/>
    <w:rPr>
      <w:rFonts w:ascii="Calibri" w:hAnsi="Calibri"/>
      <w:sz w:val="22"/>
      <w:szCs w:val="22"/>
      <w:lang w:bidi="ar-SA"/>
    </w:rPr>
  </w:style>
  <w:style w:type="paragraph" w:customStyle="1" w:styleId="56">
    <w:name w:val="无间隔1"/>
    <w:link w:val="55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57">
    <w:name w:val="批注框文本 字符"/>
    <w:link w:val="26"/>
    <w:qFormat/>
    <w:uiPriority w:val="0"/>
    <w:rPr>
      <w:kern w:val="2"/>
      <w:sz w:val="18"/>
      <w:szCs w:val="18"/>
    </w:rPr>
  </w:style>
  <w:style w:type="character" w:customStyle="1" w:styleId="58">
    <w:name w:val="样式 首行缩进:  0.85 厘米 Char Char"/>
    <w:link w:val="59"/>
    <w:qFormat/>
    <w:uiPriority w:val="0"/>
    <w:rPr>
      <w:rFonts w:ascii="宋体" w:hAnsi="宋体" w:cs="宋体"/>
      <w:kern w:val="2"/>
      <w:sz w:val="24"/>
      <w:szCs w:val="24"/>
    </w:rPr>
  </w:style>
  <w:style w:type="paragraph" w:customStyle="1" w:styleId="59">
    <w:name w:val="样式 首行缩进:  0.85 厘米"/>
    <w:basedOn w:val="1"/>
    <w:link w:val="58"/>
    <w:qFormat/>
    <w:uiPriority w:val="0"/>
    <w:pPr>
      <w:spacing w:line="324" w:lineRule="auto"/>
      <w:ind w:firstLine="482"/>
    </w:pPr>
    <w:rPr>
      <w:rFonts w:ascii="宋体" w:hAnsi="宋体" w:cs="宋体"/>
    </w:rPr>
  </w:style>
  <w:style w:type="character" w:customStyle="1" w:styleId="60">
    <w:name w:val="标题 4 字符"/>
    <w:link w:val="6"/>
    <w:qFormat/>
    <w:uiPriority w:val="0"/>
    <w:rPr>
      <w:rFonts w:eastAsia="仿宋_GB2312"/>
      <w:bCs/>
      <w:kern w:val="2"/>
      <w:sz w:val="24"/>
      <w:szCs w:val="28"/>
    </w:rPr>
  </w:style>
  <w:style w:type="character" w:customStyle="1" w:styleId="61">
    <w:name w:val="引用 Char"/>
    <w:link w:val="62"/>
    <w:qFormat/>
    <w:uiPriority w:val="0"/>
    <w:rPr>
      <w:i/>
      <w:iCs/>
      <w:color w:val="000000"/>
      <w:kern w:val="2"/>
      <w:sz w:val="21"/>
      <w:szCs w:val="24"/>
    </w:rPr>
  </w:style>
  <w:style w:type="paragraph" w:customStyle="1" w:styleId="62">
    <w:name w:val="引用1"/>
    <w:basedOn w:val="1"/>
    <w:next w:val="1"/>
    <w:link w:val="61"/>
    <w:qFormat/>
    <w:uiPriority w:val="0"/>
    <w:rPr>
      <w:i/>
      <w:iCs/>
      <w:color w:val="000000"/>
    </w:rPr>
  </w:style>
  <w:style w:type="character" w:customStyle="1" w:styleId="63">
    <w:name w:val="正文文本缩进 2 字符"/>
    <w:link w:val="24"/>
    <w:qFormat/>
    <w:uiPriority w:val="0"/>
    <w:rPr>
      <w:kern w:val="2"/>
      <w:sz w:val="21"/>
      <w:szCs w:val="24"/>
    </w:rPr>
  </w:style>
  <w:style w:type="character" w:customStyle="1" w:styleId="64">
    <w:name w:val="标题 3 字符"/>
    <w:link w:val="5"/>
    <w:qFormat/>
    <w:uiPriority w:val="0"/>
    <w:rPr>
      <w:rFonts w:ascii="Arial" w:hAnsi="Arial" w:eastAsia="仿宋"/>
      <w:b/>
      <w:bCs/>
      <w:kern w:val="2"/>
      <w:sz w:val="21"/>
      <w:szCs w:val="32"/>
    </w:rPr>
  </w:style>
  <w:style w:type="character" w:customStyle="1" w:styleId="65">
    <w:name w:val="批注文字 字符"/>
    <w:link w:val="16"/>
    <w:qFormat/>
    <w:uiPriority w:val="0"/>
    <w:rPr>
      <w:kern w:val="2"/>
      <w:sz w:val="24"/>
      <w:szCs w:val="24"/>
    </w:rPr>
  </w:style>
  <w:style w:type="character" w:customStyle="1" w:styleId="66">
    <w:name w:val="正文文本缩进 字符"/>
    <w:link w:val="19"/>
    <w:qFormat/>
    <w:uiPriority w:val="0"/>
    <w:rPr>
      <w:kern w:val="2"/>
      <w:sz w:val="21"/>
      <w:szCs w:val="24"/>
    </w:rPr>
  </w:style>
  <w:style w:type="character" w:customStyle="1" w:styleId="67">
    <w:name w:val="正文缩进 字符"/>
    <w:link w:val="4"/>
    <w:qFormat/>
    <w:uiPriority w:val="0"/>
    <w:rPr>
      <w:kern w:val="2"/>
      <w:sz w:val="24"/>
      <w:szCs w:val="24"/>
    </w:rPr>
  </w:style>
  <w:style w:type="character" w:customStyle="1" w:styleId="68">
    <w:name w:val="正文：程序代码"/>
    <w:qFormat/>
    <w:uiPriority w:val="0"/>
    <w:rPr>
      <w:rFonts w:ascii="MS Gothic" w:hAnsi="MS Gothic" w:eastAsia="仿宋_GB2312"/>
    </w:rPr>
  </w:style>
  <w:style w:type="character" w:customStyle="1" w:styleId="69">
    <w:name w:val="纯文本 字符"/>
    <w:link w:val="22"/>
    <w:qFormat/>
    <w:uiPriority w:val="0"/>
    <w:rPr>
      <w:rFonts w:ascii="宋体" w:hAnsi="Courier New"/>
      <w:sz w:val="21"/>
    </w:rPr>
  </w:style>
  <w:style w:type="character" w:customStyle="1" w:styleId="70">
    <w:name w:val="论文正文 Char Char"/>
    <w:link w:val="71"/>
    <w:qFormat/>
    <w:uiPriority w:val="0"/>
    <w:rPr>
      <w:rFonts w:ascii="Cambria Math" w:hAnsi="Cambria Math"/>
      <w:kern w:val="2"/>
      <w:sz w:val="24"/>
      <w:szCs w:val="22"/>
    </w:rPr>
  </w:style>
  <w:style w:type="paragraph" w:customStyle="1" w:styleId="71">
    <w:name w:val="论文正文"/>
    <w:basedOn w:val="1"/>
    <w:link w:val="70"/>
    <w:qFormat/>
    <w:uiPriority w:val="0"/>
    <w:pPr>
      <w:spacing w:line="300" w:lineRule="auto"/>
      <w:ind w:firstLine="420"/>
      <w:jc w:val="left"/>
    </w:pPr>
    <w:rPr>
      <w:rFonts w:ascii="Cambria Math" w:hAnsi="Cambria Math"/>
      <w:szCs w:val="22"/>
    </w:rPr>
  </w:style>
  <w:style w:type="character" w:customStyle="1" w:styleId="72">
    <w:name w:val="llyf141"/>
    <w:qFormat/>
    <w:uiPriority w:val="0"/>
    <w:rPr>
      <w:rFonts w:eastAsia="宋体"/>
      <w:spacing w:val="300"/>
      <w:sz w:val="21"/>
      <w:szCs w:val="21"/>
      <w:lang w:val="en-US" w:eastAsia="zh-CN" w:bidi="ar-SA"/>
    </w:rPr>
  </w:style>
  <w:style w:type="character" w:customStyle="1" w:styleId="73">
    <w:name w:val="批注主题 字符"/>
    <w:link w:val="40"/>
    <w:qFormat/>
    <w:uiPriority w:val="0"/>
    <w:rPr>
      <w:b/>
      <w:bCs/>
      <w:kern w:val="2"/>
      <w:sz w:val="24"/>
      <w:szCs w:val="24"/>
    </w:rPr>
  </w:style>
  <w:style w:type="character" w:customStyle="1" w:styleId="74">
    <w:name w:val="题注 字符"/>
    <w:link w:val="13"/>
    <w:qFormat/>
    <w:uiPriority w:val="0"/>
    <w:rPr>
      <w:rFonts w:ascii="黑体" w:hAnsi="黑体" w:eastAsia="黑体" w:cs="Arial"/>
      <w:kern w:val="2"/>
      <w:sz w:val="21"/>
    </w:rPr>
  </w:style>
  <w:style w:type="character" w:customStyle="1" w:styleId="75">
    <w:name w:val="图题注 Char Char"/>
    <w:link w:val="76"/>
    <w:qFormat/>
    <w:uiPriority w:val="0"/>
  </w:style>
  <w:style w:type="paragraph" w:customStyle="1" w:styleId="76">
    <w:name w:val="图题注"/>
    <w:basedOn w:val="13"/>
    <w:link w:val="75"/>
    <w:qFormat/>
    <w:uiPriority w:val="0"/>
    <w:pPr>
      <w:spacing w:beforeLines="25" w:afterLines="25"/>
    </w:pPr>
  </w:style>
  <w:style w:type="paragraph" w:customStyle="1" w:styleId="77">
    <w:name w:val="Char1 Char Char Char"/>
    <w:basedOn w:val="1"/>
    <w:qFormat/>
    <w:uiPriority w:val="0"/>
    <w:rPr>
      <w:szCs w:val="20"/>
    </w:rPr>
  </w:style>
  <w:style w:type="paragraph" w:customStyle="1" w:styleId="78">
    <w:name w:val="TOC 标题1"/>
    <w:basedOn w:val="2"/>
    <w:next w:val="1"/>
    <w:qFormat/>
    <w:uiPriority w:val="0"/>
    <w:pPr>
      <w:keepLines/>
      <w:pageBreakBefore w:val="0"/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 w:eastAsia="宋体"/>
      <w:b w:val="0"/>
      <w:bCs/>
      <w:color w:val="365F91"/>
      <w:kern w:val="0"/>
      <w:szCs w:val="28"/>
    </w:rPr>
  </w:style>
  <w:style w:type="paragraph" w:customStyle="1" w:styleId="79">
    <w:name w:val="列表编号：参考文献"/>
    <w:basedOn w:val="1"/>
    <w:qFormat/>
    <w:uiPriority w:val="0"/>
    <w:pPr>
      <w:numPr>
        <w:ilvl w:val="0"/>
        <w:numId w:val="4"/>
      </w:numPr>
    </w:pPr>
  </w:style>
  <w:style w:type="paragraph" w:customStyle="1" w:styleId="80">
    <w:name w:val="样式1"/>
    <w:basedOn w:val="1"/>
    <w:qFormat/>
    <w:uiPriority w:val="0"/>
    <w:pPr>
      <w:numPr>
        <w:ilvl w:val="1"/>
        <w:numId w:val="5"/>
      </w:numPr>
    </w:pPr>
  </w:style>
  <w:style w:type="paragraph" w:customStyle="1" w:styleId="81">
    <w:name w:val="图1"/>
    <w:basedOn w:val="1"/>
    <w:next w:val="1"/>
    <w:qFormat/>
    <w:uiPriority w:val="0"/>
    <w:pPr>
      <w:tabs>
        <w:tab w:val="left" w:pos="420"/>
      </w:tabs>
      <w:spacing w:beforeLines="50" w:afterLines="100" w:line="360" w:lineRule="auto"/>
      <w:ind w:left="1105" w:hanging="748"/>
      <w:jc w:val="center"/>
    </w:pPr>
    <w:rPr>
      <w:kern w:val="0"/>
    </w:rPr>
  </w:style>
  <w:style w:type="paragraph" w:customStyle="1" w:styleId="82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83">
    <w:name w:val="参考文献"/>
    <w:qFormat/>
    <w:uiPriority w:val="0"/>
    <w:pPr>
      <w:widowControl w:val="0"/>
      <w:numPr>
        <w:ilvl w:val="0"/>
        <w:numId w:val="6"/>
      </w:numPr>
      <w:spacing w:line="324" w:lineRule="auto"/>
    </w:pPr>
    <w:rPr>
      <w:rFonts w:ascii="Times New Roman" w:hAnsi="Times New Roman" w:eastAsia="宋体" w:cs="宋体"/>
      <w:sz w:val="24"/>
      <w:szCs w:val="24"/>
      <w:lang w:val="en-US" w:eastAsia="zh-CN" w:bidi="ar-SA"/>
    </w:rPr>
  </w:style>
  <w:style w:type="paragraph" w:customStyle="1" w:styleId="84">
    <w:name w:val="Char Char Char Char Char Char Char Char Char Char Char Char Char"/>
    <w:basedOn w:val="1"/>
    <w:qFormat/>
    <w:uiPriority w:val="0"/>
    <w:rPr>
      <w:rFonts w:ascii="Tahoma" w:hAnsi="Tahoma"/>
      <w:szCs w:val="20"/>
    </w:rPr>
  </w:style>
  <w:style w:type="paragraph" w:customStyle="1" w:styleId="85">
    <w:name w:val="样式2"/>
    <w:basedOn w:val="13"/>
    <w:qFormat/>
    <w:uiPriority w:val="0"/>
    <w:pPr>
      <w:spacing w:beforeLines="30"/>
    </w:pPr>
    <w:rPr>
      <w:rFonts w:ascii="Cambria" w:hAnsi="Cambria" w:eastAsia="宋体" w:cs="Times New Roman"/>
      <w:szCs w:val="21"/>
    </w:rPr>
  </w:style>
  <w:style w:type="paragraph" w:customStyle="1" w:styleId="86">
    <w:name w:val="图表文字"/>
    <w:basedOn w:val="1"/>
    <w:qFormat/>
    <w:uiPriority w:val="0"/>
  </w:style>
  <w:style w:type="paragraph" w:customStyle="1" w:styleId="8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8">
    <w:name w:val="Table Paragraph"/>
    <w:basedOn w:val="1"/>
    <w:qFormat/>
    <w:uiPriority w:val="1"/>
    <w:pPr>
      <w:jc w:val="left"/>
    </w:pPr>
    <w:rPr>
      <w:rFonts w:ascii="等线" w:hAnsi="等线" w:eastAsia="等线"/>
      <w:kern w:val="0"/>
      <w:sz w:val="22"/>
      <w:szCs w:val="22"/>
      <w:lang w:eastAsia="en-US"/>
    </w:rPr>
  </w:style>
  <w:style w:type="paragraph" w:customStyle="1" w:styleId="89">
    <w:name w:val="文字"/>
    <w:basedOn w:val="4"/>
    <w:link w:val="91"/>
    <w:qFormat/>
    <w:uiPriority w:val="0"/>
    <w:pPr>
      <w:ind w:firstLine="480"/>
    </w:pPr>
  </w:style>
  <w:style w:type="paragraph" w:customStyle="1" w:styleId="90">
    <w:name w:val="图注"/>
    <w:basedOn w:val="13"/>
    <w:link w:val="93"/>
    <w:qFormat/>
    <w:uiPriority w:val="0"/>
    <w:pPr>
      <w:spacing w:before="91" w:after="91"/>
    </w:pPr>
  </w:style>
  <w:style w:type="character" w:customStyle="1" w:styleId="91">
    <w:name w:val="文字 Char"/>
    <w:link w:val="89"/>
    <w:qFormat/>
    <w:uiPriority w:val="0"/>
  </w:style>
  <w:style w:type="character" w:customStyle="1" w:styleId="92">
    <w:name w:val="页脚 字符1"/>
    <w:link w:val="27"/>
    <w:qFormat/>
    <w:uiPriority w:val="99"/>
    <w:rPr>
      <w:kern w:val="2"/>
      <w:sz w:val="18"/>
      <w:szCs w:val="18"/>
    </w:rPr>
  </w:style>
  <w:style w:type="character" w:customStyle="1" w:styleId="93">
    <w:name w:val="图注 Char"/>
    <w:link w:val="90"/>
    <w:qFormat/>
    <w:uiPriority w:val="0"/>
    <w:rPr>
      <w:rFonts w:ascii="黑体" w:hAnsi="黑体" w:eastAsia="黑体" w:cs="Arial"/>
      <w:kern w:val="2"/>
      <w:sz w:val="21"/>
      <w:szCs w:val="24"/>
    </w:rPr>
  </w:style>
  <w:style w:type="character" w:customStyle="1" w:styleId="94">
    <w:name w:val="副标题 字符"/>
    <w:qFormat/>
    <w:uiPriority w:val="11"/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95">
    <w:name w:val="副标题 字符1"/>
    <w:link w:val="31"/>
    <w:qFormat/>
    <w:uiPriority w:val="11"/>
    <w:rPr>
      <w:rFonts w:ascii="Cambria" w:hAnsi="Cambria" w:eastAsia="黑体"/>
      <w:bCs/>
      <w:kern w:val="28"/>
      <w:sz w:val="28"/>
      <w:szCs w:val="32"/>
    </w:rPr>
  </w:style>
  <w:style w:type="table" w:customStyle="1" w:styleId="96">
    <w:name w:val="样式3"/>
    <w:basedOn w:val="41"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vAlign w:val="center"/>
    </w:tcPr>
  </w:style>
  <w:style w:type="table" w:customStyle="1" w:styleId="97">
    <w:name w:val="网格型1"/>
    <w:basedOn w:val="41"/>
    <w:qFormat/>
    <w:uiPriority w:val="39"/>
    <w:rPr>
      <w:rFonts w:ascii="Calibri" w:hAnsi="Calibri" w:eastAsia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8">
    <w:name w:val="apple-converted-space"/>
    <w:qFormat/>
    <w:uiPriority w:val="0"/>
  </w:style>
  <w:style w:type="paragraph" w:customStyle="1" w:styleId="99">
    <w:name w:val="正文1"/>
    <w:basedOn w:val="4"/>
    <w:link w:val="100"/>
    <w:qFormat/>
    <w:uiPriority w:val="0"/>
    <w:pPr>
      <w:ind w:firstLine="482"/>
    </w:pPr>
  </w:style>
  <w:style w:type="character" w:customStyle="1" w:styleId="100">
    <w:name w:val="正文 Char"/>
    <w:link w:val="99"/>
    <w:qFormat/>
    <w:uiPriority w:val="0"/>
    <w:rPr>
      <w:kern w:val="2"/>
      <w:sz w:val="24"/>
      <w:szCs w:val="24"/>
    </w:rPr>
  </w:style>
  <w:style w:type="character" w:customStyle="1" w:styleId="101">
    <w:name w:val="页脚 字符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BFC0E3-FBE8-4A08-AC1A-2C407DA4AC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</Pages>
  <Words>13</Words>
  <Characters>78</Characters>
  <Lines>1</Lines>
  <Paragraphs>1</Paragraphs>
  <TotalTime>2</TotalTime>
  <ScaleCrop>false</ScaleCrop>
  <LinksUpToDate>false</LinksUpToDate>
  <CharactersWithSpaces>90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2021-10-22T01:40:00Z</dcterms:created>
  <dc:creator>xmdong</dc:creator>
  <cp:lastModifiedBy>骁白</cp:lastModifiedBy>
  <cp:lastPrinted>2015-03-01T16:26:00Z</cp:lastPrinted>
  <dcterms:modified xsi:type="dcterms:W3CDTF">2021-12-07T06:59:52Z</dcterms:modified>
  <dc:title>计算机组成原理  课程设计报告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KSOVERGUID">
    <vt:lpwstr>cf2129d59073f39bbce42aa061d59bc0</vt:lpwstr>
  </property>
  <property fmtid="{D5CDD505-2E9C-101B-9397-08002B2CF9AE}" pid="4" name="KSOVERCOUNTS">
    <vt:lpwstr>20</vt:lpwstr>
  </property>
  <property fmtid="{D5CDD505-2E9C-101B-9397-08002B2CF9AE}" pid="5" name="ICV">
    <vt:lpwstr>E30CB90A95B84F3E96FE68E8EAA71D91</vt:lpwstr>
  </property>
</Properties>
</file>